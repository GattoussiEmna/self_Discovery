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8CAD" w14:textId="474A2058" w:rsidR="00912EBA" w:rsidRPr="00912EBA" w:rsidRDefault="00912EBA" w:rsidP="00912EBA">
      <w:pPr>
        <w:ind w:left="5040" w:firstLine="720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proofErr w:type="spellStart"/>
      <w:r w:rsidRPr="00912EBA">
        <w:rPr>
          <w:rFonts w:asciiTheme="majorBidi" w:hAnsiTheme="majorBidi" w:cstheme="majorBidi"/>
          <w:b/>
          <w:bCs/>
          <w:i/>
          <w:iCs/>
          <w:sz w:val="40"/>
          <w:szCs w:val="40"/>
        </w:rPr>
        <w:t>Gattoussi</w:t>
      </w:r>
      <w:proofErr w:type="spellEnd"/>
      <w:r w:rsidRPr="00912EBA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 E</w:t>
      </w:r>
      <w:r w:rsidRPr="004C074C">
        <w:rPr>
          <w:rFonts w:asciiTheme="majorBidi" w:eastAsia="Times New Roman" w:hAnsiTheme="majorBidi" w:cstheme="majorBidi"/>
          <w:b/>
          <w:bCs/>
          <w:i/>
          <w:iCs/>
          <w:color w:val="000000" w:themeColor="text1"/>
          <w:sz w:val="40"/>
          <w:szCs w:val="40"/>
          <w:lang w:eastAsia="fr-FR"/>
        </w:rPr>
        <w:t>m</w:t>
      </w:r>
      <w:r w:rsidRPr="00912EBA">
        <w:rPr>
          <w:rFonts w:asciiTheme="majorBidi" w:eastAsia="Times New Roman" w:hAnsiTheme="majorBidi" w:cstheme="majorBidi"/>
          <w:b/>
          <w:bCs/>
          <w:i/>
          <w:iCs/>
          <w:color w:val="000000" w:themeColor="text1"/>
          <w:sz w:val="40"/>
          <w:szCs w:val="40"/>
          <w:lang w:eastAsia="fr-FR"/>
        </w:rPr>
        <w:t>na</w:t>
      </w:r>
    </w:p>
    <w:p w14:paraId="54826016" w14:textId="66944D5B" w:rsidR="00E16988" w:rsidRPr="00E16988" w:rsidRDefault="00CD2D2E" w:rsidP="004C074C">
      <w:pPr>
        <w:rPr>
          <w:rFonts w:asciiTheme="majorBidi" w:hAnsiTheme="majorBidi" w:cstheme="majorBidi"/>
        </w:rPr>
      </w:pPr>
      <w:r w:rsidRPr="00E16988">
        <w:rPr>
          <w:rFonts w:asciiTheme="majorBidi" w:hAnsiTheme="majorBidi" w:cstheme="majorBidi"/>
        </w:rPr>
        <w:t xml:space="preserve"> </w:t>
      </w:r>
      <w:proofErr w:type="spellStart"/>
      <w:r w:rsidR="00CD54F5" w:rsidRPr="00C11394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T</w:t>
      </w:r>
      <w:r w:rsidRPr="00C11394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echnical</w:t>
      </w:r>
      <w:proofErr w:type="spellEnd"/>
      <w:r w:rsidRPr="00C11394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 xml:space="preserve"> </w:t>
      </w:r>
      <w:proofErr w:type="spellStart"/>
      <w:r w:rsidRPr="00C11394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skills</w:t>
      </w:r>
      <w:proofErr w:type="spellEnd"/>
      <w:r w:rsidRPr="00C11394">
        <w:rPr>
          <w:rFonts w:asciiTheme="majorBidi" w:hAnsiTheme="majorBidi" w:cstheme="majorBidi"/>
          <w:b/>
          <w:bCs/>
          <w:i/>
          <w:iCs/>
          <w:color w:val="FF0000"/>
        </w:rPr>
        <w:t> :</w:t>
      </w:r>
      <w:r w:rsidR="004C074C" w:rsidRPr="00C11394">
        <w:rPr>
          <w:rFonts w:asciiTheme="majorBidi" w:hAnsiTheme="majorBidi" w:cstheme="majorBidi"/>
          <w:color w:val="FF0000"/>
        </w:rPr>
        <w:t xml:space="preserve"> </w:t>
      </w:r>
    </w:p>
    <w:p w14:paraId="1D648791" w14:textId="77777777" w:rsidR="00AD28DF" w:rsidRPr="004C074C" w:rsidRDefault="00AD28DF" w:rsidP="004C074C"/>
    <w:p w14:paraId="6725458D" w14:textId="77777777" w:rsidR="004C074C" w:rsidRPr="004C074C" w:rsidRDefault="004C074C" w:rsidP="004C074C">
      <w:pPr>
        <w:spacing w:after="200"/>
        <w:outlineLvl w:val="2"/>
        <w:rPr>
          <w:rFonts w:ascii="Castellar" w:eastAsia="Times New Roman" w:hAnsi="Castellar" w:cs="Noto Sans"/>
          <w:b/>
          <w:bCs/>
          <w:color w:val="323E4F" w:themeColor="text2" w:themeShade="BF"/>
          <w:sz w:val="28"/>
          <w:szCs w:val="28"/>
          <w:lang w:eastAsia="fr-FR"/>
        </w:rPr>
      </w:pPr>
      <w:r w:rsidRPr="004C074C">
        <w:rPr>
          <w:rFonts w:ascii="Castellar" w:eastAsia="Times New Roman" w:hAnsi="Castellar" w:cs="Noto Sans"/>
          <w:b/>
          <w:bCs/>
          <w:color w:val="323E4F" w:themeColor="text2" w:themeShade="BF"/>
          <w:sz w:val="28"/>
          <w:szCs w:val="28"/>
          <w:lang w:eastAsia="fr-FR"/>
        </w:rPr>
        <w:t xml:space="preserve">Coding or </w:t>
      </w:r>
      <w:proofErr w:type="spellStart"/>
      <w:r w:rsidRPr="004C074C">
        <w:rPr>
          <w:rFonts w:ascii="Castellar" w:eastAsia="Times New Roman" w:hAnsi="Castellar" w:cs="Noto Sans"/>
          <w:b/>
          <w:bCs/>
          <w:color w:val="323E4F" w:themeColor="text2" w:themeShade="BF"/>
          <w:sz w:val="28"/>
          <w:szCs w:val="28"/>
          <w:lang w:eastAsia="fr-FR"/>
        </w:rPr>
        <w:t>Programming</w:t>
      </w:r>
      <w:proofErr w:type="spellEnd"/>
    </w:p>
    <w:p w14:paraId="1C1481E7" w14:textId="77777777" w:rsidR="004C074C" w:rsidRPr="004C074C" w:rsidRDefault="004C074C" w:rsidP="00CD54F5">
      <w:pPr>
        <w:numPr>
          <w:ilvl w:val="0"/>
          <w:numId w:val="33"/>
        </w:numPr>
        <w:spacing w:before="100" w:beforeAutospacing="1" w:after="120"/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</w:pPr>
      <w:r w:rsidRPr="004C074C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HTML</w:t>
      </w:r>
    </w:p>
    <w:p w14:paraId="59C83A75" w14:textId="77777777" w:rsidR="004C074C" w:rsidRPr="004C074C" w:rsidRDefault="004C074C" w:rsidP="00CD54F5">
      <w:pPr>
        <w:numPr>
          <w:ilvl w:val="0"/>
          <w:numId w:val="33"/>
        </w:numPr>
        <w:spacing w:before="100" w:beforeAutospacing="1" w:after="120"/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</w:pPr>
      <w:r w:rsidRPr="004C074C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CSS</w:t>
      </w:r>
    </w:p>
    <w:p w14:paraId="7177758A" w14:textId="2C70D3AB" w:rsidR="004C074C" w:rsidRPr="00C11394" w:rsidRDefault="004C074C" w:rsidP="00CD54F5">
      <w:pPr>
        <w:numPr>
          <w:ilvl w:val="0"/>
          <w:numId w:val="33"/>
        </w:numPr>
        <w:spacing w:before="100" w:beforeAutospacing="1" w:after="120"/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</w:pPr>
      <w:r w:rsidRPr="004C074C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Javascript</w:t>
      </w:r>
    </w:p>
    <w:p w14:paraId="7F751F02" w14:textId="3AA6782D" w:rsidR="00AD28DF" w:rsidRPr="00C11394" w:rsidRDefault="00AD28DF" w:rsidP="00CD54F5">
      <w:pPr>
        <w:numPr>
          <w:ilvl w:val="0"/>
          <w:numId w:val="33"/>
        </w:numPr>
        <w:spacing w:before="100" w:beforeAutospacing="1" w:after="120"/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</w:pPr>
      <w:proofErr w:type="spellStart"/>
      <w:r w:rsidRPr="00C11394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React</w:t>
      </w:r>
      <w:proofErr w:type="spellEnd"/>
      <w:r w:rsidRPr="00C11394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 xml:space="preserve"> </w:t>
      </w:r>
      <w:proofErr w:type="spellStart"/>
      <w:r w:rsidRPr="00C11394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js</w:t>
      </w:r>
      <w:proofErr w:type="spellEnd"/>
    </w:p>
    <w:p w14:paraId="1F5D1B5C" w14:textId="1F226212" w:rsidR="00AD28DF" w:rsidRPr="00C11394" w:rsidRDefault="00AD28DF" w:rsidP="00CD54F5">
      <w:pPr>
        <w:numPr>
          <w:ilvl w:val="0"/>
          <w:numId w:val="33"/>
        </w:numPr>
        <w:spacing w:before="100" w:beforeAutospacing="1" w:after="120"/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</w:pPr>
      <w:r w:rsidRPr="00C11394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Ex</w:t>
      </w:r>
      <w:r w:rsidRPr="00E16988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p</w:t>
      </w:r>
      <w:r w:rsidRPr="00C11394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 xml:space="preserve">ress </w:t>
      </w:r>
      <w:proofErr w:type="spellStart"/>
      <w:r w:rsidRPr="00C11394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js</w:t>
      </w:r>
      <w:proofErr w:type="spellEnd"/>
    </w:p>
    <w:p w14:paraId="051915BF" w14:textId="77C5C263" w:rsidR="00AD28DF" w:rsidRPr="004C074C" w:rsidRDefault="00AD28DF" w:rsidP="00CD54F5">
      <w:pPr>
        <w:numPr>
          <w:ilvl w:val="0"/>
          <w:numId w:val="33"/>
        </w:numPr>
        <w:spacing w:before="100" w:beforeAutospacing="1" w:after="120"/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</w:pPr>
      <w:proofErr w:type="spellStart"/>
      <w:proofErr w:type="gramStart"/>
      <w:r w:rsidRPr="004C074C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fr-FR"/>
        </w:rPr>
        <w:t>m</w:t>
      </w:r>
      <w:r w:rsidRPr="00C11394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fr-FR"/>
        </w:rPr>
        <w:t>ongoDB</w:t>
      </w:r>
      <w:proofErr w:type="spellEnd"/>
      <w:proofErr w:type="gramEnd"/>
    </w:p>
    <w:p w14:paraId="47F01F82" w14:textId="77777777" w:rsidR="004C074C" w:rsidRPr="004C074C" w:rsidRDefault="004C074C" w:rsidP="00CD54F5">
      <w:pPr>
        <w:numPr>
          <w:ilvl w:val="0"/>
          <w:numId w:val="33"/>
        </w:numPr>
        <w:spacing w:before="100" w:beforeAutospacing="1" w:after="120"/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</w:pPr>
      <w:r w:rsidRPr="004C074C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Python</w:t>
      </w:r>
    </w:p>
    <w:p w14:paraId="58DDE1C9" w14:textId="77777777" w:rsidR="00E16988" w:rsidRPr="00E16988" w:rsidRDefault="00E16988" w:rsidP="00CD54F5">
      <w:pPr>
        <w:numPr>
          <w:ilvl w:val="0"/>
          <w:numId w:val="33"/>
        </w:numPr>
        <w:spacing w:before="100" w:beforeAutospacing="1" w:after="120"/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</w:pPr>
      <w:proofErr w:type="spellStart"/>
      <w:r w:rsidRPr="00E16988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Front-end</w:t>
      </w:r>
      <w:proofErr w:type="spellEnd"/>
      <w:r w:rsidRPr="00E16988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 xml:space="preserve"> </w:t>
      </w:r>
      <w:proofErr w:type="spellStart"/>
      <w:r w:rsidRPr="00E16988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development</w:t>
      </w:r>
      <w:proofErr w:type="spellEnd"/>
    </w:p>
    <w:p w14:paraId="72BEBF52" w14:textId="779A2C06" w:rsidR="00AD28DF" w:rsidRPr="00912EBA" w:rsidRDefault="00E16988" w:rsidP="00912EBA">
      <w:pPr>
        <w:numPr>
          <w:ilvl w:val="0"/>
          <w:numId w:val="33"/>
        </w:numPr>
        <w:spacing w:before="100" w:beforeAutospacing="1" w:after="120"/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</w:pPr>
      <w:r w:rsidRPr="00E16988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 xml:space="preserve">Backend </w:t>
      </w:r>
      <w:proofErr w:type="spellStart"/>
      <w:r w:rsidRPr="00E16988">
        <w:rPr>
          <w:rFonts w:asciiTheme="majorBidi" w:eastAsia="Times New Roman" w:hAnsiTheme="majorBidi" w:cstheme="majorBidi"/>
          <w:color w:val="000000" w:themeColor="text1"/>
          <w:sz w:val="27"/>
          <w:szCs w:val="27"/>
          <w:lang w:eastAsia="fr-FR"/>
        </w:rPr>
        <w:t>development</w:t>
      </w:r>
      <w:proofErr w:type="spellEnd"/>
    </w:p>
    <w:p w14:paraId="496F17B4" w14:textId="3414E6DA" w:rsidR="00AD28DF" w:rsidRDefault="00E16988" w:rsidP="00AD28DF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E16988">
        <w:rPr>
          <w:rFonts w:asciiTheme="majorBidi" w:hAnsiTheme="majorBidi" w:cstheme="majorBidi"/>
          <w:b/>
          <w:bCs/>
          <w:i/>
          <w:iCs/>
          <w:sz w:val="36"/>
          <w:szCs w:val="36"/>
        </w:rPr>
        <w:t> </w:t>
      </w:r>
      <w:proofErr w:type="spellStart"/>
      <w:r w:rsidR="00CD54F5" w:rsidRPr="00C11394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G</w:t>
      </w:r>
      <w:r w:rsidRPr="00C11394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eneric</w:t>
      </w:r>
      <w:proofErr w:type="spellEnd"/>
      <w:r w:rsidRPr="00C11394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 xml:space="preserve"> </w:t>
      </w:r>
      <w:proofErr w:type="spellStart"/>
      <w:r w:rsidRPr="00C11394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skills</w:t>
      </w:r>
      <w:proofErr w:type="spellEnd"/>
      <w:r w:rsidRPr="00C11394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 xml:space="preserve"> (Soft </w:t>
      </w:r>
      <w:proofErr w:type="spellStart"/>
      <w:r w:rsidRPr="00C11394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Skills</w:t>
      </w:r>
      <w:proofErr w:type="spellEnd"/>
      <w:r w:rsidRPr="00C11394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>)</w:t>
      </w:r>
    </w:p>
    <w:p w14:paraId="6F9CAC7A" w14:textId="7FCF2944" w:rsidR="00AD28DF" w:rsidRPr="00AD28DF" w:rsidRDefault="00AD28DF" w:rsidP="00AD28DF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AD28DF">
        <w:rPr>
          <w:rFonts w:ascii="Arial" w:eastAsia="Times New Roman" w:hAnsi="Arial" w:cs="Arial"/>
          <w:color w:val="222222"/>
          <w:sz w:val="26"/>
          <w:szCs w:val="26"/>
          <w:lang w:eastAsia="fr-FR"/>
        </w:rPr>
        <w:t> </w:t>
      </w:r>
    </w:p>
    <w:p w14:paraId="6891B4A3" w14:textId="77777777" w:rsidR="00AD28DF" w:rsidRPr="00AD28DF" w:rsidRDefault="00AD28DF" w:rsidP="00CD54F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</w:pPr>
      <w:hyperlink r:id="rId9" w:history="1">
        <w:r w:rsidRPr="00AD28DF">
          <w:rPr>
            <w:rFonts w:asciiTheme="majorBidi" w:eastAsia="Times New Roman" w:hAnsiTheme="majorBidi" w:cstheme="majorBidi"/>
            <w:color w:val="000000" w:themeColor="text1"/>
            <w:sz w:val="26"/>
            <w:szCs w:val="26"/>
            <w:lang w:eastAsia="fr-FR"/>
          </w:rPr>
          <w:t>Communication </w:t>
        </w:r>
      </w:hyperlink>
    </w:p>
    <w:p w14:paraId="38CBB5D8" w14:textId="77777777" w:rsidR="00AD28DF" w:rsidRPr="00AD28DF" w:rsidRDefault="00AD28DF" w:rsidP="00CD54F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</w:pPr>
      <w:r w:rsidRPr="00AD28DF"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  <w:t>Compromise</w:t>
      </w:r>
    </w:p>
    <w:p w14:paraId="7A0BF722" w14:textId="77777777" w:rsidR="00AD28DF" w:rsidRPr="00AD28DF" w:rsidRDefault="00AD28DF" w:rsidP="00CD54F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</w:pPr>
      <w:hyperlink r:id="rId10" w:history="1">
        <w:r w:rsidRPr="00AD28DF">
          <w:rPr>
            <w:rFonts w:asciiTheme="majorBidi" w:eastAsia="Times New Roman" w:hAnsiTheme="majorBidi" w:cstheme="majorBidi"/>
            <w:color w:val="000000" w:themeColor="text1"/>
            <w:sz w:val="26"/>
            <w:szCs w:val="26"/>
            <w:lang w:eastAsia="fr-FR"/>
          </w:rPr>
          <w:t xml:space="preserve">Creative </w:t>
        </w:r>
        <w:proofErr w:type="spellStart"/>
        <w:r w:rsidRPr="00AD28DF">
          <w:rPr>
            <w:rFonts w:asciiTheme="majorBidi" w:eastAsia="Times New Roman" w:hAnsiTheme="majorBidi" w:cstheme="majorBidi"/>
            <w:color w:val="000000" w:themeColor="text1"/>
            <w:sz w:val="26"/>
            <w:szCs w:val="26"/>
            <w:lang w:eastAsia="fr-FR"/>
          </w:rPr>
          <w:t>thinking</w:t>
        </w:r>
        <w:proofErr w:type="spellEnd"/>
      </w:hyperlink>
    </w:p>
    <w:p w14:paraId="3814C11F" w14:textId="77777777" w:rsidR="00AD28DF" w:rsidRPr="00AD28DF" w:rsidRDefault="00AD28DF" w:rsidP="00CD54F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</w:pPr>
      <w:proofErr w:type="spellStart"/>
      <w:r w:rsidRPr="00AD28DF"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  <w:t>Dependability</w:t>
      </w:r>
      <w:proofErr w:type="spellEnd"/>
    </w:p>
    <w:p w14:paraId="63A99C22" w14:textId="50C203CE" w:rsidR="00AD28DF" w:rsidRPr="00AD28DF" w:rsidRDefault="00AD28DF" w:rsidP="00CD54F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</w:pPr>
      <w:r w:rsidRPr="00AD28DF"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  <w:t>Leadership</w:t>
      </w:r>
    </w:p>
    <w:p w14:paraId="77F0830E" w14:textId="77777777" w:rsidR="00AD28DF" w:rsidRPr="00AD28DF" w:rsidRDefault="00AD28DF" w:rsidP="00CD54F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</w:pPr>
      <w:hyperlink r:id="rId11" w:history="1">
        <w:proofErr w:type="spellStart"/>
        <w:r w:rsidRPr="00AD28DF">
          <w:rPr>
            <w:rFonts w:asciiTheme="majorBidi" w:eastAsia="Times New Roman" w:hAnsiTheme="majorBidi" w:cstheme="majorBidi"/>
            <w:color w:val="000000" w:themeColor="text1"/>
            <w:sz w:val="26"/>
            <w:szCs w:val="26"/>
            <w:u w:val="single"/>
            <w:lang w:eastAsia="fr-FR"/>
          </w:rPr>
          <w:t>Teamwork</w:t>
        </w:r>
        <w:proofErr w:type="spellEnd"/>
      </w:hyperlink>
    </w:p>
    <w:p w14:paraId="60E0A400" w14:textId="77777777" w:rsidR="00AD28DF" w:rsidRPr="00AD28DF" w:rsidRDefault="00AD28DF" w:rsidP="00CD54F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</w:pPr>
      <w:proofErr w:type="spellStart"/>
      <w:r w:rsidRPr="00AD28DF"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  <w:t>Positivity</w:t>
      </w:r>
      <w:proofErr w:type="spellEnd"/>
      <w:r w:rsidRPr="00AD28DF"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  <w:t> </w:t>
      </w:r>
    </w:p>
    <w:p w14:paraId="25006DD7" w14:textId="77777777" w:rsidR="00AD28DF" w:rsidRPr="00AD28DF" w:rsidRDefault="00AD28DF" w:rsidP="00CD54F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</w:pPr>
      <w:hyperlink r:id="rId12" w:history="1">
        <w:r w:rsidRPr="00AD28DF">
          <w:rPr>
            <w:rFonts w:asciiTheme="majorBidi" w:eastAsia="Times New Roman" w:hAnsiTheme="majorBidi" w:cstheme="majorBidi"/>
            <w:color w:val="000000" w:themeColor="text1"/>
            <w:sz w:val="26"/>
            <w:szCs w:val="26"/>
            <w:lang w:eastAsia="fr-FR"/>
          </w:rPr>
          <w:t>Time management</w:t>
        </w:r>
      </w:hyperlink>
      <w:r w:rsidRPr="00AD28DF"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  <w:t> </w:t>
      </w:r>
    </w:p>
    <w:p w14:paraId="1C82A2C8" w14:textId="77777777" w:rsidR="00AD28DF" w:rsidRPr="00AD28DF" w:rsidRDefault="00AD28DF" w:rsidP="00CD54F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</w:pPr>
      <w:hyperlink r:id="rId13" w:history="1">
        <w:r w:rsidRPr="00AD28DF">
          <w:rPr>
            <w:rFonts w:asciiTheme="majorBidi" w:eastAsia="Times New Roman" w:hAnsiTheme="majorBidi" w:cstheme="majorBidi"/>
            <w:color w:val="000000" w:themeColor="text1"/>
            <w:sz w:val="26"/>
            <w:szCs w:val="26"/>
            <w:lang w:eastAsia="fr-FR"/>
          </w:rPr>
          <w:t>Motivation </w:t>
        </w:r>
      </w:hyperlink>
    </w:p>
    <w:p w14:paraId="5AAB85AE" w14:textId="77777777" w:rsidR="00AD28DF" w:rsidRPr="00AD28DF" w:rsidRDefault="00AD28DF" w:rsidP="00CD54F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  <w:lang w:eastAsia="fr-FR"/>
        </w:rPr>
      </w:pPr>
      <w:hyperlink r:id="rId14" w:history="1">
        <w:proofErr w:type="spellStart"/>
        <w:r w:rsidRPr="00AD28DF">
          <w:rPr>
            <w:rFonts w:asciiTheme="majorBidi" w:eastAsia="Times New Roman" w:hAnsiTheme="majorBidi" w:cstheme="majorBidi"/>
            <w:color w:val="000000" w:themeColor="text1"/>
            <w:sz w:val="26"/>
            <w:szCs w:val="26"/>
            <w:lang w:eastAsia="fr-FR"/>
          </w:rPr>
          <w:t>Problem-solving</w:t>
        </w:r>
        <w:proofErr w:type="spellEnd"/>
        <w:r w:rsidRPr="00AD28DF">
          <w:rPr>
            <w:rFonts w:asciiTheme="majorBidi" w:eastAsia="Times New Roman" w:hAnsiTheme="majorBidi" w:cstheme="majorBidi"/>
            <w:color w:val="000000" w:themeColor="text1"/>
            <w:sz w:val="26"/>
            <w:szCs w:val="26"/>
            <w:lang w:eastAsia="fr-FR"/>
          </w:rPr>
          <w:t> </w:t>
        </w:r>
      </w:hyperlink>
    </w:p>
    <w:p w14:paraId="51984717" w14:textId="7EB450FF" w:rsidR="007C2A41" w:rsidRPr="00C11394" w:rsidRDefault="00912EBA" w:rsidP="007C2A41">
      <w:pPr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</w:pPr>
      <w:proofErr w:type="gramStart"/>
      <w:r w:rsidRPr="00912EBA">
        <w:rPr>
          <w:rFonts w:asciiTheme="majorBidi" w:hAnsiTheme="majorBidi" w:cstheme="majorBidi"/>
          <w:b/>
          <w:bCs/>
          <w:i/>
          <w:iCs/>
          <w:color w:val="FF0000"/>
          <w:sz w:val="44"/>
          <w:szCs w:val="44"/>
        </w:rPr>
        <w:t>m</w:t>
      </w:r>
      <w:r w:rsidR="007C2A41" w:rsidRPr="00C11394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ain</w:t>
      </w:r>
      <w:proofErr w:type="gramEnd"/>
      <w:r w:rsidR="007C2A41" w:rsidRPr="00C11394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 values </w:t>
      </w:r>
    </w:p>
    <w:p w14:paraId="7EE7C899" w14:textId="77777777" w:rsidR="00AD28DF" w:rsidRPr="00E16988" w:rsidRDefault="00AD28DF" w:rsidP="00E16988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24BBEF55" w14:textId="4D8622BC" w:rsidR="007C2A41" w:rsidRPr="00CD54F5" w:rsidRDefault="00CD54F5" w:rsidP="00CD54F5">
      <w:pPr>
        <w:pStyle w:val="Paragraphedeliste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</w:t>
      </w:r>
      <w:r w:rsidR="007C2A41" w:rsidRPr="00CD54F5">
        <w:rPr>
          <w:rFonts w:asciiTheme="majorBidi" w:hAnsiTheme="majorBidi" w:cstheme="majorBidi"/>
          <w:sz w:val="28"/>
          <w:szCs w:val="28"/>
        </w:rPr>
        <w:t>dventurous</w:t>
      </w:r>
      <w:proofErr w:type="spellEnd"/>
      <w:r w:rsidR="007C2A41" w:rsidRPr="00CD54F5">
        <w:rPr>
          <w:rFonts w:asciiTheme="majorBidi" w:hAnsiTheme="majorBidi" w:cstheme="majorBidi"/>
          <w:sz w:val="28"/>
          <w:szCs w:val="28"/>
        </w:rPr>
        <w:t>.</w:t>
      </w:r>
    </w:p>
    <w:p w14:paraId="58D9678B" w14:textId="522B5D30" w:rsidR="007C2A41" w:rsidRPr="00CD54F5" w:rsidRDefault="00CD54F5" w:rsidP="00CD54F5">
      <w:pPr>
        <w:pStyle w:val="Paragraphedeliste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</w:t>
      </w:r>
      <w:r w:rsidR="007C2A41" w:rsidRPr="00CD54F5">
        <w:rPr>
          <w:rFonts w:asciiTheme="majorBidi" w:hAnsiTheme="majorBidi" w:cstheme="majorBidi"/>
          <w:sz w:val="28"/>
          <w:szCs w:val="28"/>
        </w:rPr>
        <w:t>uthenticity</w:t>
      </w:r>
      <w:proofErr w:type="spellEnd"/>
      <w:r w:rsidR="007C2A41" w:rsidRPr="00CD54F5">
        <w:rPr>
          <w:rFonts w:asciiTheme="majorBidi" w:hAnsiTheme="majorBidi" w:cstheme="majorBidi"/>
          <w:sz w:val="28"/>
          <w:szCs w:val="28"/>
        </w:rPr>
        <w:t>.</w:t>
      </w:r>
    </w:p>
    <w:p w14:paraId="27662D45" w14:textId="594B7035" w:rsidR="007C2A41" w:rsidRPr="00CD54F5" w:rsidRDefault="00CD54F5" w:rsidP="00CD54F5">
      <w:pPr>
        <w:pStyle w:val="Paragraphedeliste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</w:t>
      </w:r>
      <w:r w:rsidR="007C2A41" w:rsidRPr="00CD54F5">
        <w:rPr>
          <w:rFonts w:asciiTheme="majorBidi" w:hAnsiTheme="majorBidi" w:cstheme="majorBidi"/>
          <w:sz w:val="28"/>
          <w:szCs w:val="28"/>
        </w:rPr>
        <w:t>ommitment</w:t>
      </w:r>
      <w:proofErr w:type="spellEnd"/>
      <w:r w:rsidR="007C2A41" w:rsidRPr="00CD54F5">
        <w:rPr>
          <w:rFonts w:asciiTheme="majorBidi" w:hAnsiTheme="majorBidi" w:cstheme="majorBidi"/>
          <w:sz w:val="28"/>
          <w:szCs w:val="28"/>
        </w:rPr>
        <w:t>.</w:t>
      </w:r>
    </w:p>
    <w:p w14:paraId="15E36784" w14:textId="69CFC9AB" w:rsidR="007C2A41" w:rsidRPr="00CD54F5" w:rsidRDefault="00CD54F5" w:rsidP="00CD54F5">
      <w:pPr>
        <w:pStyle w:val="Paragraphedeliste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C</w:t>
      </w:r>
      <w:r w:rsidR="007C2A41" w:rsidRPr="00CD54F5">
        <w:rPr>
          <w:rFonts w:asciiTheme="majorBidi" w:hAnsiTheme="majorBidi" w:cstheme="majorBidi"/>
          <w:sz w:val="28"/>
          <w:szCs w:val="28"/>
        </w:rPr>
        <w:t>ompassion.</w:t>
      </w:r>
    </w:p>
    <w:p w14:paraId="5006F650" w14:textId="22ADFDE4" w:rsidR="007C2A41" w:rsidRPr="00CD54F5" w:rsidRDefault="00CD54F5" w:rsidP="00CD54F5">
      <w:pPr>
        <w:pStyle w:val="Paragraphedeliste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</w:t>
      </w:r>
      <w:r w:rsidR="007C2A41" w:rsidRPr="00CD54F5">
        <w:rPr>
          <w:rFonts w:asciiTheme="majorBidi" w:hAnsiTheme="majorBidi" w:cstheme="majorBidi"/>
          <w:sz w:val="28"/>
          <w:szCs w:val="28"/>
        </w:rPr>
        <w:t>oncern</w:t>
      </w:r>
      <w:proofErr w:type="spellEnd"/>
      <w:r w:rsidR="007C2A41" w:rsidRPr="00CD54F5">
        <w:rPr>
          <w:rFonts w:asciiTheme="majorBidi" w:hAnsiTheme="majorBidi" w:cstheme="majorBidi"/>
          <w:sz w:val="28"/>
          <w:szCs w:val="28"/>
        </w:rPr>
        <w:t xml:space="preserve"> for </w:t>
      </w:r>
      <w:proofErr w:type="spellStart"/>
      <w:r w:rsidR="007C2A41" w:rsidRPr="00CD54F5">
        <w:rPr>
          <w:rFonts w:asciiTheme="majorBidi" w:hAnsiTheme="majorBidi" w:cstheme="majorBidi"/>
          <w:sz w:val="28"/>
          <w:szCs w:val="28"/>
        </w:rPr>
        <w:t>others</w:t>
      </w:r>
      <w:proofErr w:type="spellEnd"/>
      <w:r w:rsidR="007C2A41" w:rsidRPr="00CD54F5">
        <w:rPr>
          <w:rFonts w:asciiTheme="majorBidi" w:hAnsiTheme="majorBidi" w:cstheme="majorBidi"/>
          <w:sz w:val="28"/>
          <w:szCs w:val="28"/>
        </w:rPr>
        <w:t>.</w:t>
      </w:r>
    </w:p>
    <w:p w14:paraId="36244037" w14:textId="65D5FAB3" w:rsidR="007C2A41" w:rsidRPr="00CD54F5" w:rsidRDefault="00CD54F5" w:rsidP="00CD54F5">
      <w:pPr>
        <w:pStyle w:val="Paragraphedeliste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</w:t>
      </w:r>
      <w:r w:rsidR="007C2A41" w:rsidRPr="00CD54F5">
        <w:rPr>
          <w:rFonts w:asciiTheme="majorBidi" w:hAnsiTheme="majorBidi" w:cstheme="majorBidi"/>
          <w:sz w:val="28"/>
          <w:szCs w:val="28"/>
        </w:rPr>
        <w:t>onsistency</w:t>
      </w:r>
      <w:proofErr w:type="spellEnd"/>
      <w:r w:rsidR="007C2A41" w:rsidRPr="00CD54F5">
        <w:rPr>
          <w:rFonts w:asciiTheme="majorBidi" w:hAnsiTheme="majorBidi" w:cstheme="majorBidi"/>
          <w:sz w:val="28"/>
          <w:szCs w:val="28"/>
        </w:rPr>
        <w:t>.</w:t>
      </w:r>
    </w:p>
    <w:p w14:paraId="27C06010" w14:textId="51DAEF00" w:rsidR="007C2A41" w:rsidRPr="00CD54F5" w:rsidRDefault="00CD54F5" w:rsidP="00CD54F5">
      <w:pPr>
        <w:pStyle w:val="Paragraphedeliste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="007C2A41" w:rsidRPr="00CD54F5">
        <w:rPr>
          <w:rFonts w:asciiTheme="majorBidi" w:hAnsiTheme="majorBidi" w:cstheme="majorBidi"/>
          <w:sz w:val="28"/>
          <w:szCs w:val="28"/>
        </w:rPr>
        <w:t>ourage.</w:t>
      </w:r>
    </w:p>
    <w:p w14:paraId="1A3216BD" w14:textId="233FC1A1" w:rsidR="007C2A41" w:rsidRPr="00CD54F5" w:rsidRDefault="007C2A41" w:rsidP="00CD54F5">
      <w:pPr>
        <w:pStyle w:val="Paragraphedeliste"/>
        <w:numPr>
          <w:ilvl w:val="0"/>
          <w:numId w:val="3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D54F5">
        <w:rPr>
          <w:rFonts w:asciiTheme="majorBidi" w:hAnsiTheme="majorBidi" w:cstheme="majorBidi"/>
          <w:sz w:val="28"/>
          <w:szCs w:val="28"/>
        </w:rPr>
        <w:t>dependability</w:t>
      </w:r>
      <w:proofErr w:type="spellEnd"/>
      <w:proofErr w:type="gramEnd"/>
      <w:r w:rsidRPr="00CD54F5">
        <w:rPr>
          <w:rFonts w:asciiTheme="majorBidi" w:hAnsiTheme="majorBidi" w:cstheme="majorBidi"/>
          <w:sz w:val="28"/>
          <w:szCs w:val="28"/>
        </w:rPr>
        <w:t>.</w:t>
      </w:r>
    </w:p>
    <w:p w14:paraId="2C6A45AA" w14:textId="4C5951A1" w:rsidR="007C2A41" w:rsidRPr="00912EBA" w:rsidRDefault="007C2A41" w:rsidP="007C2A41">
      <w:pPr>
        <w:rPr>
          <w:rFonts w:asciiTheme="majorBidi" w:hAnsiTheme="majorBidi" w:cstheme="majorBidi"/>
          <w:b/>
          <w:bCs/>
          <w:i/>
          <w:iCs/>
          <w:color w:val="FF0000"/>
          <w:sz w:val="44"/>
          <w:szCs w:val="44"/>
        </w:rPr>
      </w:pPr>
      <w:proofErr w:type="gramStart"/>
      <w:r w:rsidRPr="00912EBA">
        <w:rPr>
          <w:rFonts w:asciiTheme="majorBidi" w:hAnsiTheme="majorBidi" w:cstheme="majorBidi"/>
          <w:b/>
          <w:bCs/>
          <w:i/>
          <w:iCs/>
          <w:color w:val="FF0000"/>
          <w:sz w:val="44"/>
          <w:szCs w:val="44"/>
        </w:rPr>
        <w:t>main</w:t>
      </w:r>
      <w:proofErr w:type="gramEnd"/>
      <w:r w:rsidRPr="00912EBA">
        <w:rPr>
          <w:rFonts w:asciiTheme="majorBidi" w:hAnsiTheme="majorBidi" w:cstheme="majorBidi"/>
          <w:b/>
          <w:bCs/>
          <w:i/>
          <w:iCs/>
          <w:color w:val="FF0000"/>
          <w:sz w:val="44"/>
          <w:szCs w:val="44"/>
        </w:rPr>
        <w:t xml:space="preserve"> anti-values</w:t>
      </w:r>
    </w:p>
    <w:p w14:paraId="56DC94E4" w14:textId="77777777" w:rsidR="00CD54F5" w:rsidRDefault="00CD54F5" w:rsidP="007C2A41">
      <w:pPr>
        <w:rPr>
          <w:rFonts w:asciiTheme="majorBidi" w:hAnsiTheme="majorBidi" w:cstheme="majorBidi"/>
          <w:sz w:val="44"/>
          <w:szCs w:val="44"/>
        </w:rPr>
      </w:pPr>
    </w:p>
    <w:p w14:paraId="48535338" w14:textId="5253DD86" w:rsidR="00CD54F5" w:rsidRPr="00CD54F5" w:rsidRDefault="00CD54F5" w:rsidP="00CD54F5">
      <w:pPr>
        <w:pStyle w:val="Paragraphedeliste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D54F5">
        <w:rPr>
          <w:rFonts w:asciiTheme="majorBidi" w:hAnsiTheme="majorBidi" w:cstheme="majorBidi"/>
          <w:sz w:val="28"/>
          <w:szCs w:val="28"/>
        </w:rPr>
        <w:t>D</w:t>
      </w:r>
      <w:r w:rsidRPr="00CD54F5">
        <w:rPr>
          <w:rFonts w:asciiTheme="majorBidi" w:hAnsiTheme="majorBidi" w:cstheme="majorBidi"/>
          <w:sz w:val="28"/>
          <w:szCs w:val="28"/>
        </w:rPr>
        <w:t>ominance</w:t>
      </w:r>
    </w:p>
    <w:p w14:paraId="75823033" w14:textId="39C13309" w:rsidR="00CD54F5" w:rsidRPr="00CD54F5" w:rsidRDefault="00CD54F5" w:rsidP="00CD54F5">
      <w:pPr>
        <w:pStyle w:val="Paragraphedeliste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D54F5">
        <w:rPr>
          <w:rFonts w:asciiTheme="majorBidi" w:hAnsiTheme="majorBidi" w:cstheme="majorBidi"/>
          <w:sz w:val="28"/>
          <w:szCs w:val="28"/>
        </w:rPr>
        <w:t>R</w:t>
      </w:r>
      <w:r w:rsidRPr="00CD54F5">
        <w:rPr>
          <w:rFonts w:asciiTheme="majorBidi" w:hAnsiTheme="majorBidi" w:cstheme="majorBidi"/>
          <w:sz w:val="28"/>
          <w:szCs w:val="28"/>
        </w:rPr>
        <w:t>evenge</w:t>
      </w:r>
    </w:p>
    <w:p w14:paraId="554A58D8" w14:textId="37BB803F" w:rsidR="00CD54F5" w:rsidRPr="00CD54F5" w:rsidRDefault="00CD54F5" w:rsidP="00CD54F5">
      <w:pPr>
        <w:pStyle w:val="Paragraphedeliste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CD54F5">
        <w:rPr>
          <w:rFonts w:asciiTheme="majorBidi" w:hAnsiTheme="majorBidi" w:cstheme="majorBidi"/>
          <w:sz w:val="28"/>
          <w:szCs w:val="28"/>
        </w:rPr>
        <w:t>S</w:t>
      </w:r>
      <w:r w:rsidRPr="00CD54F5">
        <w:rPr>
          <w:rFonts w:asciiTheme="majorBidi" w:hAnsiTheme="majorBidi" w:cstheme="majorBidi"/>
          <w:sz w:val="28"/>
          <w:szCs w:val="28"/>
        </w:rPr>
        <w:t>adism</w:t>
      </w:r>
      <w:proofErr w:type="spellEnd"/>
    </w:p>
    <w:p w14:paraId="210EC902" w14:textId="5D805376" w:rsidR="00CD54F5" w:rsidRPr="00CD54F5" w:rsidRDefault="00CD54F5" w:rsidP="00CD54F5">
      <w:pPr>
        <w:pStyle w:val="Paragraphedeliste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CD54F5">
        <w:rPr>
          <w:rFonts w:asciiTheme="majorBidi" w:hAnsiTheme="majorBidi" w:cstheme="majorBidi"/>
          <w:sz w:val="28"/>
          <w:szCs w:val="28"/>
        </w:rPr>
        <w:t>I</w:t>
      </w:r>
      <w:r w:rsidRPr="00CD54F5">
        <w:rPr>
          <w:rFonts w:asciiTheme="majorBidi" w:hAnsiTheme="majorBidi" w:cstheme="majorBidi"/>
          <w:sz w:val="28"/>
          <w:szCs w:val="28"/>
        </w:rPr>
        <w:t>deology</w:t>
      </w:r>
      <w:proofErr w:type="spellEnd"/>
    </w:p>
    <w:p w14:paraId="42E30412" w14:textId="21C23408" w:rsidR="00CD54F5" w:rsidRPr="00CD54F5" w:rsidRDefault="00CD54F5" w:rsidP="00CD54F5">
      <w:pPr>
        <w:pStyle w:val="Paragraphedeliste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CD54F5">
        <w:rPr>
          <w:rFonts w:asciiTheme="majorBidi" w:hAnsiTheme="majorBidi" w:cstheme="majorBidi"/>
          <w:sz w:val="28"/>
          <w:szCs w:val="28"/>
        </w:rPr>
        <w:t>H</w:t>
      </w:r>
      <w:r w:rsidRPr="00CD54F5">
        <w:rPr>
          <w:rFonts w:asciiTheme="majorBidi" w:hAnsiTheme="majorBidi" w:cstheme="majorBidi"/>
          <w:sz w:val="28"/>
          <w:szCs w:val="28"/>
        </w:rPr>
        <w:t>ardness</w:t>
      </w:r>
      <w:proofErr w:type="spellEnd"/>
    </w:p>
    <w:p w14:paraId="5FF3F0D0" w14:textId="3E418DE2" w:rsidR="007C2A41" w:rsidRPr="00912EBA" w:rsidRDefault="00CD54F5" w:rsidP="00912EBA">
      <w:pPr>
        <w:pStyle w:val="Paragraphedeliste"/>
        <w:numPr>
          <w:ilvl w:val="0"/>
          <w:numId w:val="36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CD54F5">
        <w:rPr>
          <w:rFonts w:asciiTheme="majorBidi" w:hAnsiTheme="majorBidi" w:cstheme="majorBidi"/>
          <w:sz w:val="28"/>
          <w:szCs w:val="28"/>
        </w:rPr>
        <w:t>E</w:t>
      </w:r>
      <w:r w:rsidRPr="00CD54F5">
        <w:rPr>
          <w:rFonts w:asciiTheme="majorBidi" w:hAnsiTheme="majorBidi" w:cstheme="majorBidi"/>
          <w:sz w:val="28"/>
          <w:szCs w:val="28"/>
        </w:rPr>
        <w:t>xclusivity</w:t>
      </w:r>
      <w:proofErr w:type="spellEnd"/>
    </w:p>
    <w:p w14:paraId="1FEE1F50" w14:textId="199D72A5" w:rsidR="00A9204E" w:rsidRPr="00912EBA" w:rsidRDefault="00CD54F5" w:rsidP="00CD54F5">
      <w:pPr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</w:pPr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3 </w:t>
      </w:r>
      <w:proofErr w:type="spellStart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necessary</w:t>
      </w:r>
      <w:proofErr w:type="spellEnd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skills</w:t>
      </w:r>
      <w:proofErr w:type="spellEnd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that</w:t>
      </w:r>
      <w:proofErr w:type="spellEnd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you</w:t>
      </w:r>
      <w:proofErr w:type="spellEnd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would</w:t>
      </w:r>
      <w:proofErr w:type="spellEnd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 like to </w:t>
      </w:r>
      <w:proofErr w:type="spellStart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build</w:t>
      </w:r>
      <w:proofErr w:type="spellEnd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 or </w:t>
      </w:r>
      <w:proofErr w:type="spellStart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acquire</w:t>
      </w:r>
      <w:proofErr w:type="spellEnd"/>
    </w:p>
    <w:p w14:paraId="3E2F7FD4" w14:textId="77777777" w:rsidR="00CD54F5" w:rsidRPr="00CD54F5" w:rsidRDefault="00CD54F5" w:rsidP="00CD54F5">
      <w:pPr>
        <w:rPr>
          <w:rFonts w:asciiTheme="majorBidi" w:hAnsiTheme="majorBidi" w:cstheme="majorBidi"/>
          <w:sz w:val="40"/>
          <w:szCs w:val="40"/>
        </w:rPr>
      </w:pPr>
    </w:p>
    <w:p w14:paraId="2044FF45" w14:textId="642A1A2B" w:rsidR="00CD2D2E" w:rsidRPr="00912EBA" w:rsidRDefault="00CD2D2E" w:rsidP="00CD2D2E">
      <w:pPr>
        <w:spacing w:after="200"/>
        <w:outlineLvl w:val="2"/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fr-FR"/>
        </w:rPr>
      </w:pPr>
      <w:r w:rsidRPr="00912EBA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fr-FR"/>
        </w:rPr>
        <w:t xml:space="preserve">1 </w:t>
      </w:r>
      <w:r w:rsidRPr="00CD2D2E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fr-FR"/>
        </w:rPr>
        <w:t xml:space="preserve">Business </w:t>
      </w:r>
      <w:proofErr w:type="spellStart"/>
      <w:r w:rsidRPr="00CD2D2E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fr-FR"/>
        </w:rPr>
        <w:t>Analysis</w:t>
      </w:r>
      <w:proofErr w:type="spellEnd"/>
    </w:p>
    <w:p w14:paraId="29CCDC4F" w14:textId="092B0DCD" w:rsidR="004235CD" w:rsidRPr="00912EBA" w:rsidRDefault="004235CD" w:rsidP="004235CD">
      <w:pPr>
        <w:spacing w:after="200"/>
        <w:outlineLvl w:val="2"/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fr-FR"/>
        </w:rPr>
      </w:pPr>
      <w:r w:rsidRPr="00912EBA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fr-FR"/>
        </w:rPr>
        <w:t xml:space="preserve">2 </w:t>
      </w:r>
      <w:proofErr w:type="spellStart"/>
      <w:r w:rsidRPr="004235CD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fr-FR"/>
        </w:rPr>
        <w:t>Accounting</w:t>
      </w:r>
      <w:proofErr w:type="spellEnd"/>
    </w:p>
    <w:p w14:paraId="7D0DA280" w14:textId="421F35C7" w:rsidR="004235CD" w:rsidRPr="00912EBA" w:rsidRDefault="004C074C" w:rsidP="004235CD">
      <w:pPr>
        <w:spacing w:after="200"/>
        <w:outlineLvl w:val="2"/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fr-FR"/>
        </w:rPr>
      </w:pPr>
      <w:r w:rsidRPr="00912EBA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fr-FR"/>
        </w:rPr>
        <w:t xml:space="preserve">3 </w:t>
      </w:r>
      <w:r w:rsidR="004235CD" w:rsidRPr="00912EBA">
        <w:rPr>
          <w:rFonts w:asciiTheme="majorBidi" w:eastAsia="Times New Roman" w:hAnsiTheme="majorBidi" w:cstheme="majorBidi"/>
          <w:b/>
          <w:bCs/>
          <w:i/>
          <w:iCs/>
          <w:sz w:val="28"/>
          <w:szCs w:val="28"/>
          <w:lang w:eastAsia="fr-FR"/>
        </w:rPr>
        <w:t>Engineering</w:t>
      </w:r>
    </w:p>
    <w:p w14:paraId="425EEFE8" w14:textId="73ECECE4" w:rsidR="00C11394" w:rsidRPr="004235CD" w:rsidRDefault="00C11394" w:rsidP="00912EBA">
      <w:pPr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</w:pPr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Name </w:t>
      </w:r>
      <w:proofErr w:type="spellStart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your</w:t>
      </w:r>
      <w:proofErr w:type="spellEnd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>professional</w:t>
      </w:r>
      <w:proofErr w:type="spellEnd"/>
      <w:r w:rsidRPr="00912EBA">
        <w:rPr>
          <w:rFonts w:asciiTheme="majorBidi" w:hAnsiTheme="majorBidi" w:cstheme="majorBidi"/>
          <w:b/>
          <w:bCs/>
          <w:i/>
          <w:iCs/>
          <w:color w:val="FF0000"/>
          <w:sz w:val="40"/>
          <w:szCs w:val="40"/>
        </w:rPr>
        <w:t xml:space="preserve"> objective (SMART)</w:t>
      </w:r>
    </w:p>
    <w:p w14:paraId="194B3241" w14:textId="77777777" w:rsidR="00CD2D2E" w:rsidRPr="00C11394" w:rsidRDefault="00CD2D2E" w:rsidP="00C11394"/>
    <w:p w14:paraId="35930D48" w14:textId="35BF4293" w:rsidR="00C11394" w:rsidRPr="00C11394" w:rsidRDefault="00C11394" w:rsidP="00C11394">
      <w:pPr>
        <w:pStyle w:val="Paragraphedeliste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11394">
        <w:rPr>
          <w:rFonts w:asciiTheme="majorBidi" w:hAnsiTheme="majorBidi" w:cstheme="majorBidi"/>
          <w:sz w:val="28"/>
          <w:szCs w:val="28"/>
        </w:rPr>
        <w:t>Overcome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My</w:t>
      </w:r>
      <w:proofErr w:type="spellEnd"/>
      <w:proofErr w:type="gramEnd"/>
      <w:r w:rsidRPr="00C11394">
        <w:rPr>
          <w:rFonts w:asciiTheme="majorBidi" w:hAnsiTheme="majorBidi" w:cstheme="majorBidi"/>
          <w:sz w:val="28"/>
          <w:szCs w:val="28"/>
        </w:rPr>
        <w:t xml:space="preserve"> Fear of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Presenting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. I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build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my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confidence to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deliver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presentations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so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I can do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so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less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anxiety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. </w:t>
      </w:r>
    </w:p>
    <w:p w14:paraId="657165C3" w14:textId="77777777" w:rsidR="00C11394" w:rsidRPr="00C11394" w:rsidRDefault="00C11394" w:rsidP="00C11394">
      <w:pPr>
        <w:pStyle w:val="Paragraphedeliste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11394">
        <w:rPr>
          <w:rFonts w:asciiTheme="majorBidi" w:hAnsiTheme="majorBidi" w:cstheme="majorBidi"/>
          <w:sz w:val="28"/>
          <w:szCs w:val="28"/>
        </w:rPr>
        <w:t xml:space="preserve">Be a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Better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Coach. I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will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improve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my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coaching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skills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>. ...</w:t>
      </w:r>
    </w:p>
    <w:p w14:paraId="4A59C52D" w14:textId="5BC86E16" w:rsidR="00C11394" w:rsidRPr="00C11394" w:rsidRDefault="00C11394" w:rsidP="00C11394">
      <w:pPr>
        <w:pStyle w:val="Paragraphedeliste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C11394">
        <w:rPr>
          <w:rFonts w:asciiTheme="majorBidi" w:hAnsiTheme="majorBidi" w:cstheme="majorBidi"/>
          <w:sz w:val="28"/>
          <w:szCs w:val="28"/>
        </w:rPr>
        <w:t>Build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m</w:t>
      </w:r>
      <w:r w:rsidRPr="00C11394">
        <w:rPr>
          <w:rFonts w:asciiTheme="majorBidi" w:hAnsiTheme="majorBidi" w:cstheme="majorBidi"/>
          <w:sz w:val="28"/>
          <w:szCs w:val="28"/>
        </w:rPr>
        <w:t>y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Network. ...</w:t>
      </w:r>
    </w:p>
    <w:p w14:paraId="70EE394B" w14:textId="77777777" w:rsidR="00C11394" w:rsidRPr="00C11394" w:rsidRDefault="00C11394" w:rsidP="00C11394">
      <w:pPr>
        <w:pStyle w:val="Paragraphedeliste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C11394">
        <w:rPr>
          <w:rFonts w:asciiTheme="majorBidi" w:hAnsiTheme="majorBidi" w:cstheme="majorBidi"/>
          <w:sz w:val="28"/>
          <w:szCs w:val="28"/>
        </w:rPr>
        <w:t>Improving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Productivity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>. ...</w:t>
      </w:r>
    </w:p>
    <w:p w14:paraId="7E18EC4D" w14:textId="77777777" w:rsidR="00C11394" w:rsidRPr="00C11394" w:rsidRDefault="00C11394" w:rsidP="00C11394">
      <w:pPr>
        <w:pStyle w:val="Paragraphedeliste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C11394">
        <w:rPr>
          <w:rFonts w:asciiTheme="majorBidi" w:hAnsiTheme="majorBidi" w:cstheme="majorBidi"/>
          <w:sz w:val="28"/>
          <w:szCs w:val="28"/>
        </w:rPr>
        <w:t>Become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 xml:space="preserve"> a Leader. ...</w:t>
      </w:r>
    </w:p>
    <w:p w14:paraId="1D2E4222" w14:textId="77777777" w:rsidR="00C11394" w:rsidRPr="00C11394" w:rsidRDefault="00C11394" w:rsidP="00C11394">
      <w:pPr>
        <w:pStyle w:val="Paragraphedeliste"/>
        <w:numPr>
          <w:ilvl w:val="0"/>
          <w:numId w:val="38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C11394">
        <w:rPr>
          <w:rFonts w:asciiTheme="majorBidi" w:hAnsiTheme="majorBidi" w:cstheme="majorBidi"/>
          <w:sz w:val="28"/>
          <w:szCs w:val="28"/>
        </w:rPr>
        <w:t xml:space="preserve">Be </w:t>
      </w:r>
      <w:proofErr w:type="gramStart"/>
      <w:r w:rsidRPr="00C11394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C11394">
        <w:rPr>
          <w:rFonts w:asciiTheme="majorBidi" w:hAnsiTheme="majorBidi" w:cstheme="majorBidi"/>
          <w:sz w:val="28"/>
          <w:szCs w:val="28"/>
        </w:rPr>
        <w:t xml:space="preserve"> Strategic </w:t>
      </w:r>
      <w:proofErr w:type="spellStart"/>
      <w:r w:rsidRPr="00C11394">
        <w:rPr>
          <w:rFonts w:asciiTheme="majorBidi" w:hAnsiTheme="majorBidi" w:cstheme="majorBidi"/>
          <w:sz w:val="28"/>
          <w:szCs w:val="28"/>
        </w:rPr>
        <w:t>Thinker</w:t>
      </w:r>
      <w:proofErr w:type="spellEnd"/>
      <w:r w:rsidRPr="00C11394">
        <w:rPr>
          <w:rFonts w:asciiTheme="majorBidi" w:hAnsiTheme="majorBidi" w:cstheme="majorBidi"/>
          <w:sz w:val="28"/>
          <w:szCs w:val="28"/>
        </w:rPr>
        <w:t>.</w:t>
      </w:r>
    </w:p>
    <w:p w14:paraId="08546519" w14:textId="77777777" w:rsidR="00CD2D2E" w:rsidRPr="00CD2D2E" w:rsidRDefault="00CD2D2E" w:rsidP="00CD2D2E"/>
    <w:sectPr w:rsidR="00CD2D2E" w:rsidRPr="00CD2D2E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46211" w14:textId="77777777" w:rsidR="002C6786" w:rsidRDefault="002C6786" w:rsidP="00D45B5A">
      <w:r>
        <w:separator/>
      </w:r>
    </w:p>
  </w:endnote>
  <w:endnote w:type="continuationSeparator" w:id="0">
    <w:p w14:paraId="7FB9F443" w14:textId="77777777" w:rsidR="002C6786" w:rsidRDefault="002C6786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7A56" w14:textId="77777777" w:rsidR="002C6786" w:rsidRDefault="002C6786" w:rsidP="00D45B5A">
      <w:r>
        <w:separator/>
      </w:r>
    </w:p>
  </w:footnote>
  <w:footnote w:type="continuationSeparator" w:id="0">
    <w:p w14:paraId="68A79E24" w14:textId="77777777" w:rsidR="002C6786" w:rsidRDefault="002C6786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054D14"/>
    <w:multiLevelType w:val="multilevel"/>
    <w:tmpl w:val="946A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F21407"/>
    <w:multiLevelType w:val="multilevel"/>
    <w:tmpl w:val="FE70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7D7A86"/>
    <w:multiLevelType w:val="hybridMultilevel"/>
    <w:tmpl w:val="5CA6B5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2F1CC8"/>
    <w:multiLevelType w:val="multilevel"/>
    <w:tmpl w:val="DC0E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2211C8"/>
    <w:multiLevelType w:val="hybridMultilevel"/>
    <w:tmpl w:val="C610FA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C80689"/>
    <w:multiLevelType w:val="hybridMultilevel"/>
    <w:tmpl w:val="C57814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7337AA"/>
    <w:multiLevelType w:val="multilevel"/>
    <w:tmpl w:val="127A425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21679"/>
    <w:multiLevelType w:val="multilevel"/>
    <w:tmpl w:val="2CEE0E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E124EF1"/>
    <w:multiLevelType w:val="multilevel"/>
    <w:tmpl w:val="7DB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BBA4B45"/>
    <w:multiLevelType w:val="multilevel"/>
    <w:tmpl w:val="B8D8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EA94F67"/>
    <w:multiLevelType w:val="multilevel"/>
    <w:tmpl w:val="E0FC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646BD7"/>
    <w:multiLevelType w:val="multilevel"/>
    <w:tmpl w:val="D70E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70D0E01"/>
    <w:multiLevelType w:val="multilevel"/>
    <w:tmpl w:val="FD02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77916047">
    <w:abstractNumId w:val="29"/>
  </w:num>
  <w:num w:numId="2" w16cid:durableId="941378473">
    <w:abstractNumId w:val="12"/>
  </w:num>
  <w:num w:numId="3" w16cid:durableId="825974197">
    <w:abstractNumId w:val="10"/>
  </w:num>
  <w:num w:numId="4" w16cid:durableId="268976299">
    <w:abstractNumId w:val="35"/>
  </w:num>
  <w:num w:numId="5" w16cid:durableId="987517593">
    <w:abstractNumId w:val="15"/>
  </w:num>
  <w:num w:numId="6" w16cid:durableId="747574853">
    <w:abstractNumId w:val="21"/>
  </w:num>
  <w:num w:numId="7" w16cid:durableId="923686105">
    <w:abstractNumId w:val="26"/>
  </w:num>
  <w:num w:numId="8" w16cid:durableId="91048306">
    <w:abstractNumId w:val="9"/>
  </w:num>
  <w:num w:numId="9" w16cid:durableId="1709716223">
    <w:abstractNumId w:val="7"/>
  </w:num>
  <w:num w:numId="10" w16cid:durableId="78446887">
    <w:abstractNumId w:val="6"/>
  </w:num>
  <w:num w:numId="11" w16cid:durableId="1855193784">
    <w:abstractNumId w:val="5"/>
  </w:num>
  <w:num w:numId="12" w16cid:durableId="64649289">
    <w:abstractNumId w:val="4"/>
  </w:num>
  <w:num w:numId="13" w16cid:durableId="93862010">
    <w:abstractNumId w:val="8"/>
  </w:num>
  <w:num w:numId="14" w16cid:durableId="212423809">
    <w:abstractNumId w:val="3"/>
  </w:num>
  <w:num w:numId="15" w16cid:durableId="130681870">
    <w:abstractNumId w:val="2"/>
  </w:num>
  <w:num w:numId="16" w16cid:durableId="806164468">
    <w:abstractNumId w:val="1"/>
  </w:num>
  <w:num w:numId="17" w16cid:durableId="905412262">
    <w:abstractNumId w:val="0"/>
  </w:num>
  <w:num w:numId="18" w16cid:durableId="1124078232">
    <w:abstractNumId w:val="19"/>
  </w:num>
  <w:num w:numId="19" w16cid:durableId="1963874942">
    <w:abstractNumId w:val="20"/>
  </w:num>
  <w:num w:numId="20" w16cid:durableId="589047051">
    <w:abstractNumId w:val="31"/>
  </w:num>
  <w:num w:numId="21" w16cid:durableId="1756439853">
    <w:abstractNumId w:val="23"/>
  </w:num>
  <w:num w:numId="22" w16cid:durableId="1807428086">
    <w:abstractNumId w:val="11"/>
  </w:num>
  <w:num w:numId="23" w16cid:durableId="476731052">
    <w:abstractNumId w:val="38"/>
  </w:num>
  <w:num w:numId="24" w16cid:durableId="1541472535">
    <w:abstractNumId w:val="34"/>
  </w:num>
  <w:num w:numId="25" w16cid:durableId="353581327">
    <w:abstractNumId w:val="28"/>
  </w:num>
  <w:num w:numId="26" w16cid:durableId="744498222">
    <w:abstractNumId w:val="36"/>
  </w:num>
  <w:num w:numId="27" w16cid:durableId="155613074">
    <w:abstractNumId w:val="32"/>
  </w:num>
  <w:num w:numId="28" w16cid:durableId="593437560">
    <w:abstractNumId w:val="17"/>
  </w:num>
  <w:num w:numId="29" w16cid:durableId="951010808">
    <w:abstractNumId w:val="13"/>
  </w:num>
  <w:num w:numId="30" w16cid:durableId="1403214590">
    <w:abstractNumId w:val="33"/>
  </w:num>
  <w:num w:numId="31" w16cid:durableId="478233144">
    <w:abstractNumId w:val="37"/>
  </w:num>
  <w:num w:numId="32" w16cid:durableId="1110932558">
    <w:abstractNumId w:val="27"/>
  </w:num>
  <w:num w:numId="33" w16cid:durableId="713313725">
    <w:abstractNumId w:val="24"/>
  </w:num>
  <w:num w:numId="34" w16cid:durableId="1392927834">
    <w:abstractNumId w:val="25"/>
  </w:num>
  <w:num w:numId="35" w16cid:durableId="1603297637">
    <w:abstractNumId w:val="18"/>
  </w:num>
  <w:num w:numId="36" w16cid:durableId="1097411227">
    <w:abstractNumId w:val="22"/>
  </w:num>
  <w:num w:numId="37" w16cid:durableId="941064136">
    <w:abstractNumId w:val="14"/>
  </w:num>
  <w:num w:numId="38" w16cid:durableId="638148698">
    <w:abstractNumId w:val="16"/>
  </w:num>
  <w:num w:numId="39" w16cid:durableId="5003165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2E"/>
    <w:rsid w:val="002C6786"/>
    <w:rsid w:val="004235CD"/>
    <w:rsid w:val="00476C57"/>
    <w:rsid w:val="004C074C"/>
    <w:rsid w:val="004E108E"/>
    <w:rsid w:val="00645252"/>
    <w:rsid w:val="006D3D74"/>
    <w:rsid w:val="007B21CC"/>
    <w:rsid w:val="007C2A41"/>
    <w:rsid w:val="007E537F"/>
    <w:rsid w:val="0083569A"/>
    <w:rsid w:val="00912EBA"/>
    <w:rsid w:val="00A9204E"/>
    <w:rsid w:val="00AD28DF"/>
    <w:rsid w:val="00BE1689"/>
    <w:rsid w:val="00C11394"/>
    <w:rsid w:val="00CD2D2E"/>
    <w:rsid w:val="00CD54F5"/>
    <w:rsid w:val="00D45B5A"/>
    <w:rsid w:val="00E1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12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character" w:customStyle="1" w:styleId="y2iqfc">
    <w:name w:val="y2iqfc"/>
    <w:basedOn w:val="Policepardfaut"/>
    <w:rsid w:val="004C074C"/>
  </w:style>
  <w:style w:type="paragraph" w:customStyle="1" w:styleId="trt0xe">
    <w:name w:val="trt0xe"/>
    <w:basedOn w:val="Normal"/>
    <w:rsid w:val="007C2A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150">
              <w:marLeft w:val="0"/>
              <w:marRight w:val="0"/>
              <w:marTop w:val="225"/>
              <w:marBottom w:val="0"/>
              <w:divBdr>
                <w:top w:val="single" w:sz="12" w:space="23" w:color="404343"/>
                <w:left w:val="single" w:sz="12" w:space="23" w:color="404343"/>
                <w:bottom w:val="single" w:sz="12" w:space="23" w:color="404343"/>
                <w:right w:val="single" w:sz="12" w:space="23" w:color="404343"/>
              </w:divBdr>
              <w:divsChild>
                <w:div w:id="206032208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3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6131">
              <w:marLeft w:val="0"/>
              <w:marRight w:val="0"/>
              <w:marTop w:val="225"/>
              <w:marBottom w:val="0"/>
              <w:divBdr>
                <w:top w:val="single" w:sz="12" w:space="23" w:color="404343"/>
                <w:left w:val="single" w:sz="12" w:space="23" w:color="404343"/>
                <w:bottom w:val="single" w:sz="12" w:space="23" w:color="404343"/>
                <w:right w:val="single" w:sz="12" w:space="23" w:color="404343"/>
              </w:divBdr>
              <w:divsChild>
                <w:div w:id="5442197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hebalancecareers.com/motivational-skills-with-examples-2059691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hebalancecareers.com/time-management-skills-206377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hebalancecareers.com/list-of-teamwork-skills-206377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hebalancecareers.com/creative-thinking-definition-with-examples-2063744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hebalancecareers.com/communication-skills-list-2063737" TargetMode="External"/><Relationship Id="rId14" Type="http://schemas.openxmlformats.org/officeDocument/2006/relationships/hyperlink" Target="https://www.thebalancecareers.com/problem-solving-skills-with-examples-206376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na\AppData\Local\Microsoft\Office\16.0\DTS\fr-FR%7b2C78D4D8-5EA0-4CD1-AE89-9C53684CD77F%7d\%7bA7D1F627-4351-4F1F-BAD9-4CF69ECCE39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{A7D1F627-4351-4F1F-BAD9-4CF69ECCE39A}tf02786999_win32</Template>
  <TotalTime>0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2022-06-28T12:30:00Z</dcterms:created>
  <dcterms:modified xsi:type="dcterms:W3CDTF">2022-06-28T13:16:00Z</dcterms:modified>
</cp:coreProperties>
</file>